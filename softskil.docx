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C28D" w14:textId="67DE92B8" w:rsidR="006644BE" w:rsidRDefault="006644BE" w:rsidP="006644BE"/>
    <w:p w14:paraId="4ADB3608" w14:textId="77777777" w:rsidR="006644BE" w:rsidRDefault="006644BE" w:rsidP="006644BE"/>
    <w:p w14:paraId="6E9C5550" w14:textId="1B7C4174" w:rsidR="006644BE" w:rsidRPr="00303225" w:rsidRDefault="00303225" w:rsidP="006644BE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Pr="003032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1.Thank you Email</w:t>
      </w:r>
    </w:p>
    <w:p w14:paraId="5316D80A" w14:textId="77777777" w:rsidR="006644BE" w:rsidRDefault="006644BE" w:rsidP="006644BE"/>
    <w:p w14:paraId="56FDB212" w14:textId="77777777" w:rsidR="006644BE" w:rsidRDefault="006644BE" w:rsidP="006644BE"/>
    <w:p w14:paraId="3120D458" w14:textId="3D2C0EAE" w:rsidR="006644BE" w:rsidRPr="006644BE" w:rsidRDefault="006644BE" w:rsidP="006644BE">
      <w:pPr>
        <w:rPr>
          <w:b/>
          <w:bCs/>
          <w:sz w:val="40"/>
          <w:szCs w:val="40"/>
        </w:rPr>
      </w:pPr>
    </w:p>
    <w:p w14:paraId="43CD7A02" w14:textId="77777777" w:rsidR="006644BE" w:rsidRDefault="006644BE" w:rsidP="006644BE">
      <w:pPr>
        <w:rPr>
          <w:sz w:val="40"/>
          <w:szCs w:val="40"/>
        </w:rPr>
      </w:pPr>
      <w:r w:rsidRPr="006644BE">
        <w:rPr>
          <w:b/>
          <w:bCs/>
          <w:sz w:val="40"/>
          <w:szCs w:val="40"/>
        </w:rPr>
        <w:t>Subject:</w:t>
      </w:r>
      <w:r w:rsidRPr="006644BE">
        <w:rPr>
          <w:sz w:val="40"/>
          <w:szCs w:val="40"/>
        </w:rPr>
        <w:t xml:space="preserve"> Thank You!</w:t>
      </w:r>
    </w:p>
    <w:p w14:paraId="40988386" w14:textId="77777777" w:rsidR="00D60951" w:rsidRPr="006644BE" w:rsidRDefault="00D60951" w:rsidP="006644BE">
      <w:pPr>
        <w:rPr>
          <w:sz w:val="40"/>
          <w:szCs w:val="40"/>
        </w:rPr>
      </w:pPr>
    </w:p>
    <w:p w14:paraId="3CCE6FF3" w14:textId="608D082B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 xml:space="preserve">Hi </w:t>
      </w:r>
      <w:r>
        <w:rPr>
          <w:sz w:val="40"/>
          <w:szCs w:val="40"/>
        </w:rPr>
        <w:t>ravina</w:t>
      </w:r>
      <w:r w:rsidR="00531625">
        <w:rPr>
          <w:sz w:val="40"/>
          <w:szCs w:val="40"/>
        </w:rPr>
        <w:t xml:space="preserve"> parmar</w:t>
      </w:r>
      <w:r w:rsidRPr="006644BE">
        <w:rPr>
          <w:sz w:val="40"/>
          <w:szCs w:val="40"/>
        </w:rPr>
        <w:t>,</w:t>
      </w:r>
    </w:p>
    <w:p w14:paraId="56A99338" w14:textId="4636B6BB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I hope this message finds you well. I wanted to take a moment to express my gratitude for your guidance during the project. Your support truly made a difference.</w:t>
      </w:r>
    </w:p>
    <w:p w14:paraId="4AE2DFA6" w14:textId="77777777" w:rsidR="006644BE" w:rsidRPr="006644BE" w:rsidRDefault="006644BE" w:rsidP="006644BE">
      <w:pPr>
        <w:rPr>
          <w:sz w:val="40"/>
          <w:szCs w:val="40"/>
        </w:rPr>
      </w:pPr>
    </w:p>
    <w:p w14:paraId="4281B24C" w14:textId="77777777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Your insights and expertise have been incredibly valuable to me, and I’m grateful for the time and effort you dedicated. It was a pleasure working with you and learning from your experience.</w:t>
      </w:r>
    </w:p>
    <w:p w14:paraId="3DB0FFE8" w14:textId="77777777" w:rsidR="006644BE" w:rsidRPr="006644BE" w:rsidRDefault="006644BE" w:rsidP="006644BE">
      <w:pPr>
        <w:rPr>
          <w:sz w:val="40"/>
          <w:szCs w:val="40"/>
        </w:rPr>
      </w:pPr>
    </w:p>
    <w:p w14:paraId="04A1D71E" w14:textId="77777777" w:rsid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Once again, thank you for everything. I look forward to staying connected and collaborating in the future.</w:t>
      </w:r>
    </w:p>
    <w:p w14:paraId="71EE3F96" w14:textId="77777777" w:rsidR="006644BE" w:rsidRPr="006644BE" w:rsidRDefault="006644BE" w:rsidP="006644BE">
      <w:pPr>
        <w:rPr>
          <w:sz w:val="40"/>
          <w:szCs w:val="40"/>
        </w:rPr>
      </w:pPr>
    </w:p>
    <w:p w14:paraId="4FC654A4" w14:textId="366DB90F" w:rsidR="006644BE" w:rsidRPr="006644BE" w:rsidRDefault="006644BE" w:rsidP="006644BE">
      <w:pPr>
        <w:rPr>
          <w:sz w:val="40"/>
          <w:szCs w:val="40"/>
        </w:rPr>
      </w:pPr>
      <w:r w:rsidRPr="006644BE">
        <w:rPr>
          <w:sz w:val="40"/>
          <w:szCs w:val="40"/>
        </w:rPr>
        <w:t>Best regards,</w:t>
      </w:r>
      <w:r w:rsidRPr="006644BE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p w14:paraId="278B6329" w14:textId="2C6BE7A8" w:rsidR="00A8073F" w:rsidRDefault="00A8073F" w:rsidP="006644BE"/>
    <w:p w14:paraId="0C0DEF7D" w14:textId="77777777" w:rsidR="00531625" w:rsidRDefault="00531625" w:rsidP="006644BE"/>
    <w:p w14:paraId="3425D28C" w14:textId="77777777" w:rsidR="00531625" w:rsidRDefault="00531625" w:rsidP="006644BE"/>
    <w:p w14:paraId="072CD022" w14:textId="77777777" w:rsidR="00531625" w:rsidRDefault="00531625" w:rsidP="006644BE"/>
    <w:p w14:paraId="7F648494" w14:textId="77777777" w:rsidR="00531625" w:rsidRDefault="00531625" w:rsidP="006644BE"/>
    <w:p w14:paraId="6415DAB9" w14:textId="77777777" w:rsidR="00531625" w:rsidRDefault="00531625" w:rsidP="006644BE"/>
    <w:p w14:paraId="5D86FA35" w14:textId="77777777" w:rsidR="00531625" w:rsidRDefault="00531625" w:rsidP="006644BE"/>
    <w:p w14:paraId="2748E57B" w14:textId="77777777" w:rsidR="00531625" w:rsidRDefault="00531625" w:rsidP="006644BE"/>
    <w:p w14:paraId="1DA3450E" w14:textId="77777777" w:rsidR="00531625" w:rsidRDefault="00531625" w:rsidP="006644BE"/>
    <w:p w14:paraId="6C2ECC02" w14:textId="77777777" w:rsidR="00531625" w:rsidRDefault="00531625" w:rsidP="006644BE"/>
    <w:p w14:paraId="16E14414" w14:textId="77777777" w:rsidR="00531625" w:rsidRDefault="00531625" w:rsidP="006644BE"/>
    <w:p w14:paraId="495AD62A" w14:textId="77777777" w:rsidR="00531625" w:rsidRDefault="00531625" w:rsidP="006644BE"/>
    <w:p w14:paraId="1C965374" w14:textId="77777777" w:rsidR="00531625" w:rsidRDefault="00531625" w:rsidP="006644BE"/>
    <w:p w14:paraId="473362EC" w14:textId="77777777" w:rsidR="00531625" w:rsidRDefault="00531625" w:rsidP="006644BE"/>
    <w:p w14:paraId="7076842C" w14:textId="423F485C" w:rsidR="00531625" w:rsidRPr="00303225" w:rsidRDefault="00531625" w:rsidP="00531625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2</w:t>
      </w:r>
      <w:r w:rsidRPr="003032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531625">
        <w:t xml:space="preserve"> </w:t>
      </w:r>
      <w:r w:rsidRPr="005316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Letter of Apology</w:t>
      </w:r>
    </w:p>
    <w:p w14:paraId="19C79777" w14:textId="77777777" w:rsidR="00531625" w:rsidRDefault="00531625" w:rsidP="006644BE"/>
    <w:p w14:paraId="48369208" w14:textId="77777777" w:rsidR="00531625" w:rsidRDefault="00531625" w:rsidP="00531625">
      <w:pPr>
        <w:rPr>
          <w:sz w:val="40"/>
          <w:szCs w:val="40"/>
        </w:rPr>
      </w:pPr>
      <w:r w:rsidRPr="00531625">
        <w:rPr>
          <w:b/>
          <w:bCs/>
          <w:sz w:val="40"/>
          <w:szCs w:val="40"/>
        </w:rPr>
        <w:t>Subject:</w:t>
      </w:r>
      <w:r w:rsidRPr="00531625">
        <w:rPr>
          <w:sz w:val="40"/>
          <w:szCs w:val="40"/>
        </w:rPr>
        <w:t xml:space="preserve"> Sincere Apologies</w:t>
      </w:r>
    </w:p>
    <w:p w14:paraId="141A3586" w14:textId="77777777" w:rsidR="00531625" w:rsidRPr="00531625" w:rsidRDefault="00531625" w:rsidP="00531625">
      <w:pPr>
        <w:rPr>
          <w:sz w:val="40"/>
          <w:szCs w:val="40"/>
        </w:rPr>
      </w:pPr>
    </w:p>
    <w:p w14:paraId="708D0EBA" w14:textId="35CBD1AF" w:rsidR="00531625" w:rsidRPr="00531625" w:rsidRDefault="00531625" w:rsidP="00531625">
      <w:pPr>
        <w:rPr>
          <w:sz w:val="40"/>
          <w:szCs w:val="40"/>
        </w:rPr>
      </w:pPr>
      <w:r w:rsidRPr="00531625">
        <w:rPr>
          <w:sz w:val="40"/>
          <w:szCs w:val="40"/>
        </w:rPr>
        <w:t xml:space="preserve">Hi </w:t>
      </w:r>
      <w:r>
        <w:rPr>
          <w:sz w:val="40"/>
          <w:szCs w:val="40"/>
        </w:rPr>
        <w:t>Preeti soni</w:t>
      </w:r>
      <w:r w:rsidRPr="00531625">
        <w:rPr>
          <w:sz w:val="40"/>
          <w:szCs w:val="40"/>
        </w:rPr>
        <w:t>,</w:t>
      </w:r>
    </w:p>
    <w:p w14:paraId="6E7ADCE5" w14:textId="35EFF5B4" w:rsidR="00531625" w:rsidRDefault="00531625" w:rsidP="00531625">
      <w:pPr>
        <w:rPr>
          <w:sz w:val="40"/>
          <w:szCs w:val="40"/>
        </w:rPr>
      </w:pPr>
      <w:r w:rsidRPr="00531625">
        <w:rPr>
          <w:sz w:val="40"/>
          <w:szCs w:val="40"/>
        </w:rPr>
        <w:t>I want to sincerely apologize for missing the deadline</w:t>
      </w:r>
      <w:r w:rsidR="00155FC5">
        <w:rPr>
          <w:sz w:val="40"/>
          <w:szCs w:val="40"/>
        </w:rPr>
        <w:t xml:space="preserve"> </w:t>
      </w:r>
      <w:r w:rsidRPr="00531625">
        <w:rPr>
          <w:sz w:val="40"/>
          <w:szCs w:val="40"/>
        </w:rPr>
        <w:t>I understand the impact this may have had, and I take full responsibility for my mistake.</w:t>
      </w:r>
    </w:p>
    <w:p w14:paraId="47EB69F6" w14:textId="77777777" w:rsidR="00531625" w:rsidRPr="00531625" w:rsidRDefault="00531625" w:rsidP="00531625">
      <w:pPr>
        <w:rPr>
          <w:sz w:val="40"/>
          <w:szCs w:val="40"/>
        </w:rPr>
      </w:pPr>
    </w:p>
    <w:p w14:paraId="7A79299C" w14:textId="021EFB2E" w:rsidR="00531625" w:rsidRDefault="00531625" w:rsidP="00531625">
      <w:pPr>
        <w:rPr>
          <w:sz w:val="40"/>
          <w:szCs w:val="40"/>
        </w:rPr>
      </w:pPr>
      <w:r w:rsidRPr="00531625">
        <w:rPr>
          <w:sz w:val="40"/>
          <w:szCs w:val="40"/>
        </w:rPr>
        <w:t>Please know that I am working to address this issue and ensure it does not happen again.I’m making sure all details are double-checked going forward.</w:t>
      </w:r>
    </w:p>
    <w:p w14:paraId="79D0C19A" w14:textId="77777777" w:rsidR="00531625" w:rsidRPr="00531625" w:rsidRDefault="00531625" w:rsidP="00531625">
      <w:pPr>
        <w:rPr>
          <w:sz w:val="40"/>
          <w:szCs w:val="40"/>
        </w:rPr>
      </w:pPr>
    </w:p>
    <w:p w14:paraId="153E3F95" w14:textId="77777777" w:rsidR="00531625" w:rsidRDefault="00531625" w:rsidP="00531625">
      <w:pPr>
        <w:rPr>
          <w:sz w:val="40"/>
          <w:szCs w:val="40"/>
        </w:rPr>
      </w:pPr>
      <w:r w:rsidRPr="00531625">
        <w:rPr>
          <w:sz w:val="40"/>
          <w:szCs w:val="40"/>
        </w:rPr>
        <w:t>Once again, I deeply regret any trouble I’ve caused and appreciate your understanding. Please don’t hesitate to let me know if there’s anything more I can do to make things right.</w:t>
      </w:r>
    </w:p>
    <w:p w14:paraId="3CC968F2" w14:textId="77777777" w:rsidR="00DC35DF" w:rsidRPr="00531625" w:rsidRDefault="00DC35DF" w:rsidP="00531625">
      <w:pPr>
        <w:rPr>
          <w:sz w:val="40"/>
          <w:szCs w:val="40"/>
        </w:rPr>
      </w:pPr>
    </w:p>
    <w:p w14:paraId="3421E955" w14:textId="77777777" w:rsidR="00531625" w:rsidRPr="006644BE" w:rsidRDefault="00531625" w:rsidP="00531625">
      <w:pPr>
        <w:rPr>
          <w:sz w:val="40"/>
          <w:szCs w:val="40"/>
        </w:rPr>
      </w:pPr>
      <w:r w:rsidRPr="00531625">
        <w:rPr>
          <w:sz w:val="40"/>
          <w:szCs w:val="40"/>
        </w:rPr>
        <w:t>Best regards,</w:t>
      </w:r>
      <w:r w:rsidRPr="00531625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p w14:paraId="1019FEFD" w14:textId="14012BD6" w:rsidR="00531625" w:rsidRPr="00531625" w:rsidRDefault="00531625" w:rsidP="00531625">
      <w:pPr>
        <w:rPr>
          <w:sz w:val="40"/>
          <w:szCs w:val="40"/>
        </w:rPr>
      </w:pPr>
    </w:p>
    <w:p w14:paraId="3DC29262" w14:textId="4DBA2AC1" w:rsidR="00531625" w:rsidRDefault="00531625" w:rsidP="006644BE"/>
    <w:p w14:paraId="257BCF9C" w14:textId="77777777" w:rsidR="00155FC5" w:rsidRDefault="00155FC5" w:rsidP="006644BE"/>
    <w:p w14:paraId="1B89F352" w14:textId="77777777" w:rsidR="00155FC5" w:rsidRDefault="00155FC5" w:rsidP="006644BE"/>
    <w:p w14:paraId="6FE819EC" w14:textId="77777777" w:rsidR="00155FC5" w:rsidRDefault="00155FC5" w:rsidP="006644BE"/>
    <w:p w14:paraId="048C9D9E" w14:textId="77777777" w:rsidR="00155FC5" w:rsidRDefault="00155FC5" w:rsidP="006644BE"/>
    <w:p w14:paraId="60C50144" w14:textId="77777777" w:rsidR="00155FC5" w:rsidRDefault="00155FC5" w:rsidP="006644BE"/>
    <w:p w14:paraId="09083570" w14:textId="77777777" w:rsidR="00155FC5" w:rsidRDefault="00155FC5" w:rsidP="006644BE"/>
    <w:p w14:paraId="09D48E21" w14:textId="77777777" w:rsidR="00155FC5" w:rsidRDefault="00155FC5" w:rsidP="006644BE"/>
    <w:p w14:paraId="25FFC2FF" w14:textId="77777777" w:rsidR="00155FC5" w:rsidRDefault="00155FC5" w:rsidP="006644BE"/>
    <w:p w14:paraId="71BFD96B" w14:textId="77777777" w:rsidR="00155FC5" w:rsidRDefault="00155FC5" w:rsidP="006644BE"/>
    <w:p w14:paraId="1DDC6FD2" w14:textId="77777777" w:rsidR="00155FC5" w:rsidRDefault="00155FC5" w:rsidP="006644BE"/>
    <w:p w14:paraId="0D106F2D" w14:textId="77777777" w:rsidR="00155FC5" w:rsidRDefault="00155FC5" w:rsidP="006644BE"/>
    <w:p w14:paraId="08EB03AE" w14:textId="77777777" w:rsidR="00155FC5" w:rsidRDefault="00155FC5" w:rsidP="006644BE"/>
    <w:p w14:paraId="7AF57CBB" w14:textId="77777777" w:rsidR="00155FC5" w:rsidRDefault="00155FC5" w:rsidP="006644BE"/>
    <w:p w14:paraId="5C276EE0" w14:textId="77777777" w:rsidR="00155FC5" w:rsidRDefault="00155FC5" w:rsidP="006644BE"/>
    <w:p w14:paraId="6A74D054" w14:textId="77777777" w:rsidR="00155FC5" w:rsidRDefault="00155FC5" w:rsidP="006644BE"/>
    <w:p w14:paraId="3FEB95F4" w14:textId="77777777" w:rsidR="00155FC5" w:rsidRDefault="00155FC5" w:rsidP="006644BE"/>
    <w:p w14:paraId="1674E5A4" w14:textId="30765AEA" w:rsidR="00155FC5" w:rsidRDefault="00DC35DF" w:rsidP="006644BE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3</w:t>
      </w:r>
      <w:r w:rsidRPr="003032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531625">
        <w:t xml:space="preserve"> </w:t>
      </w:r>
      <w:r w:rsidRPr="00DC35D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Reminder Email</w:t>
      </w:r>
    </w:p>
    <w:p w14:paraId="542D50C7" w14:textId="77777777" w:rsidR="00DC35DF" w:rsidRDefault="00DC35DF" w:rsidP="006644BE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532CC6" w14:textId="77777777" w:rsidR="00DC35DF" w:rsidRDefault="00DC35DF" w:rsidP="006644BE"/>
    <w:p w14:paraId="54895A58" w14:textId="77777777" w:rsidR="00155FC5" w:rsidRDefault="00155FC5" w:rsidP="00155FC5">
      <w:pPr>
        <w:rPr>
          <w:sz w:val="40"/>
          <w:szCs w:val="40"/>
        </w:rPr>
      </w:pPr>
      <w:r w:rsidRPr="00155FC5">
        <w:rPr>
          <w:b/>
          <w:bCs/>
          <w:sz w:val="40"/>
          <w:szCs w:val="40"/>
        </w:rPr>
        <w:t>Subject:</w:t>
      </w:r>
      <w:r w:rsidRPr="00155FC5">
        <w:rPr>
          <w:sz w:val="40"/>
          <w:szCs w:val="40"/>
        </w:rPr>
        <w:t xml:space="preserve"> Friendly Reminder</w:t>
      </w:r>
    </w:p>
    <w:p w14:paraId="40B29111" w14:textId="77777777" w:rsidR="00155FC5" w:rsidRPr="00155FC5" w:rsidRDefault="00155FC5" w:rsidP="00155FC5">
      <w:pPr>
        <w:rPr>
          <w:sz w:val="40"/>
          <w:szCs w:val="40"/>
        </w:rPr>
      </w:pPr>
    </w:p>
    <w:p w14:paraId="345BC15A" w14:textId="2B13F5C3" w:rsidR="00155FC5" w:rsidRPr="00155FC5" w:rsidRDefault="00155FC5" w:rsidP="00155FC5">
      <w:pPr>
        <w:rPr>
          <w:sz w:val="40"/>
          <w:szCs w:val="40"/>
        </w:rPr>
      </w:pPr>
      <w:r w:rsidRPr="00155FC5">
        <w:rPr>
          <w:sz w:val="40"/>
          <w:szCs w:val="40"/>
        </w:rPr>
        <w:t xml:space="preserve">Hi </w:t>
      </w:r>
      <w:r w:rsidR="00146035">
        <w:rPr>
          <w:sz w:val="40"/>
          <w:szCs w:val="40"/>
        </w:rPr>
        <w:t>A</w:t>
      </w:r>
      <w:r w:rsidR="00DC35DF">
        <w:rPr>
          <w:sz w:val="40"/>
          <w:szCs w:val="40"/>
        </w:rPr>
        <w:t>arti sing</w:t>
      </w:r>
      <w:r w:rsidRPr="00155FC5">
        <w:rPr>
          <w:sz w:val="40"/>
          <w:szCs w:val="40"/>
        </w:rPr>
        <w:t>,</w:t>
      </w:r>
    </w:p>
    <w:p w14:paraId="3F157C4D" w14:textId="636CA6A1" w:rsidR="00155FC5" w:rsidRDefault="00155FC5" w:rsidP="00155FC5">
      <w:pPr>
        <w:rPr>
          <w:sz w:val="40"/>
          <w:szCs w:val="40"/>
        </w:rPr>
      </w:pPr>
      <w:r w:rsidRPr="00155FC5">
        <w:rPr>
          <w:sz w:val="40"/>
          <w:szCs w:val="40"/>
        </w:rPr>
        <w:t>I hope you're doing well. I just wanted to remind you about our upcoming meeting on Friday. I wanted to ensure it’s still on your radar.</w:t>
      </w:r>
    </w:p>
    <w:p w14:paraId="01E61588" w14:textId="77777777" w:rsidR="00DC35DF" w:rsidRPr="00155FC5" w:rsidRDefault="00DC35DF" w:rsidP="00155FC5">
      <w:pPr>
        <w:rPr>
          <w:sz w:val="40"/>
          <w:szCs w:val="40"/>
        </w:rPr>
      </w:pPr>
    </w:p>
    <w:p w14:paraId="364E7150" w14:textId="77777777" w:rsidR="00155FC5" w:rsidRDefault="00155FC5" w:rsidP="00155FC5">
      <w:pPr>
        <w:rPr>
          <w:sz w:val="40"/>
          <w:szCs w:val="40"/>
        </w:rPr>
      </w:pPr>
      <w:r w:rsidRPr="00155FC5">
        <w:rPr>
          <w:sz w:val="40"/>
          <w:szCs w:val="40"/>
        </w:rPr>
        <w:t>If you have any questions or need further information, please let me know. I’m happy to assist to make things as smooth as possible.</w:t>
      </w:r>
    </w:p>
    <w:p w14:paraId="5AC7CE77" w14:textId="77777777" w:rsidR="00DC35DF" w:rsidRPr="00155FC5" w:rsidRDefault="00DC35DF" w:rsidP="00155FC5">
      <w:pPr>
        <w:rPr>
          <w:sz w:val="40"/>
          <w:szCs w:val="40"/>
        </w:rPr>
      </w:pPr>
    </w:p>
    <w:p w14:paraId="7A5DCDA5" w14:textId="77777777" w:rsidR="00155FC5" w:rsidRDefault="00155FC5" w:rsidP="00155FC5">
      <w:pPr>
        <w:rPr>
          <w:sz w:val="40"/>
          <w:szCs w:val="40"/>
        </w:rPr>
      </w:pPr>
      <w:r w:rsidRPr="00155FC5">
        <w:rPr>
          <w:sz w:val="40"/>
          <w:szCs w:val="40"/>
        </w:rPr>
        <w:t>Looking forward to hearing from you soon. Thank you for taking care of this!</w:t>
      </w:r>
    </w:p>
    <w:p w14:paraId="19C4DF0C" w14:textId="77777777" w:rsidR="00DC35DF" w:rsidRPr="00155FC5" w:rsidRDefault="00DC35DF" w:rsidP="00155FC5">
      <w:pPr>
        <w:rPr>
          <w:sz w:val="40"/>
          <w:szCs w:val="40"/>
        </w:rPr>
      </w:pPr>
    </w:p>
    <w:p w14:paraId="7BA72CFF" w14:textId="7EF9D77E" w:rsidR="00155FC5" w:rsidRPr="00155FC5" w:rsidRDefault="00155FC5" w:rsidP="00155FC5">
      <w:pPr>
        <w:rPr>
          <w:sz w:val="40"/>
          <w:szCs w:val="40"/>
        </w:rPr>
      </w:pPr>
      <w:r w:rsidRPr="00155FC5">
        <w:rPr>
          <w:sz w:val="40"/>
          <w:szCs w:val="40"/>
        </w:rPr>
        <w:t>Best regards,</w:t>
      </w:r>
      <w:r w:rsidRPr="00155FC5">
        <w:rPr>
          <w:sz w:val="40"/>
          <w:szCs w:val="40"/>
        </w:rPr>
        <w:br/>
      </w:r>
      <w:r w:rsidR="00DC35DF">
        <w:rPr>
          <w:sz w:val="40"/>
          <w:szCs w:val="40"/>
        </w:rPr>
        <w:t>shiwani borana</w:t>
      </w:r>
    </w:p>
    <w:p w14:paraId="48C050FC" w14:textId="77777777" w:rsidR="00155FC5" w:rsidRDefault="00155FC5" w:rsidP="006644BE"/>
    <w:p w14:paraId="094919BF" w14:textId="77777777" w:rsidR="00DC35DF" w:rsidRDefault="00DC35DF" w:rsidP="006644BE"/>
    <w:p w14:paraId="01C3B727" w14:textId="77777777" w:rsidR="00DC35DF" w:rsidRDefault="00DC35DF" w:rsidP="006644BE"/>
    <w:p w14:paraId="1D9F9EB8" w14:textId="77777777" w:rsidR="00DC35DF" w:rsidRDefault="00DC35DF" w:rsidP="006644BE"/>
    <w:p w14:paraId="707EE74B" w14:textId="77777777" w:rsidR="00DC35DF" w:rsidRDefault="00DC35DF" w:rsidP="006644BE"/>
    <w:p w14:paraId="66A1D2B2" w14:textId="77777777" w:rsidR="00DC35DF" w:rsidRDefault="00DC35DF" w:rsidP="006644BE"/>
    <w:p w14:paraId="14773402" w14:textId="77777777" w:rsidR="00DC35DF" w:rsidRDefault="00DC35DF" w:rsidP="006644BE"/>
    <w:p w14:paraId="3D8CBC42" w14:textId="77777777" w:rsidR="00DC35DF" w:rsidRDefault="00DC35DF" w:rsidP="006644BE"/>
    <w:p w14:paraId="517D8073" w14:textId="77777777" w:rsidR="00DC35DF" w:rsidRDefault="00DC35DF" w:rsidP="006644BE"/>
    <w:p w14:paraId="107E7176" w14:textId="77777777" w:rsidR="00DC35DF" w:rsidRDefault="00DC35DF" w:rsidP="006644BE"/>
    <w:p w14:paraId="1285FE9A" w14:textId="77777777" w:rsidR="00DC35DF" w:rsidRDefault="00DC35DF" w:rsidP="006644BE"/>
    <w:p w14:paraId="41DF08B5" w14:textId="77777777" w:rsidR="00DC35DF" w:rsidRDefault="00DC35DF" w:rsidP="006644BE"/>
    <w:p w14:paraId="3EEC89AE" w14:textId="77777777" w:rsidR="00DC35DF" w:rsidRDefault="00DC35DF" w:rsidP="006644BE"/>
    <w:p w14:paraId="7BED748B" w14:textId="77777777" w:rsidR="00DC35DF" w:rsidRDefault="00DC35DF" w:rsidP="006644BE"/>
    <w:p w14:paraId="22237231" w14:textId="77777777" w:rsidR="00DC35DF" w:rsidRDefault="00DC35DF" w:rsidP="006644BE"/>
    <w:p w14:paraId="7270116B" w14:textId="77777777" w:rsidR="00DC35DF" w:rsidRDefault="00DC35DF" w:rsidP="006644BE"/>
    <w:p w14:paraId="492E2FC3" w14:textId="27DC0EFE" w:rsidR="00DC35DF" w:rsidRDefault="00DC35DF" w:rsidP="00DC35DF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4</w:t>
      </w:r>
      <w:r w:rsidRPr="003032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531625">
        <w:t xml:space="preserve"> </w:t>
      </w:r>
      <w:r w:rsidRPr="00DC35DF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Asking for a Raise in Salary</w:t>
      </w:r>
    </w:p>
    <w:p w14:paraId="085435E6" w14:textId="77777777" w:rsidR="00DC35DF" w:rsidRDefault="00DC35DF" w:rsidP="006644BE"/>
    <w:p w14:paraId="3C1EDD16" w14:textId="77777777" w:rsidR="00DC35DF" w:rsidRDefault="00DC35DF" w:rsidP="006644BE"/>
    <w:p w14:paraId="012CF82B" w14:textId="77777777" w:rsidR="00DC35DF" w:rsidRDefault="00DC35DF" w:rsidP="00DC35DF">
      <w:pPr>
        <w:rPr>
          <w:sz w:val="40"/>
          <w:szCs w:val="40"/>
        </w:rPr>
      </w:pPr>
      <w:r w:rsidRPr="00DC35DF">
        <w:rPr>
          <w:b/>
          <w:bCs/>
          <w:sz w:val="40"/>
          <w:szCs w:val="40"/>
        </w:rPr>
        <w:t>Subject:</w:t>
      </w:r>
      <w:r w:rsidRPr="00DC35DF">
        <w:rPr>
          <w:sz w:val="40"/>
          <w:szCs w:val="40"/>
        </w:rPr>
        <w:t xml:space="preserve"> Request for Salary Review</w:t>
      </w:r>
    </w:p>
    <w:p w14:paraId="5CD88478" w14:textId="77777777" w:rsidR="00DC35DF" w:rsidRPr="00DC35DF" w:rsidRDefault="00DC35DF" w:rsidP="00DC35DF">
      <w:pPr>
        <w:rPr>
          <w:sz w:val="40"/>
          <w:szCs w:val="40"/>
        </w:rPr>
      </w:pPr>
    </w:p>
    <w:p w14:paraId="353938E7" w14:textId="4FF0FFEA" w:rsidR="00DC35DF" w:rsidRPr="00DC35DF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 xml:space="preserve">Hi </w:t>
      </w:r>
      <w:r w:rsidR="00BA2514">
        <w:rPr>
          <w:sz w:val="40"/>
          <w:szCs w:val="40"/>
        </w:rPr>
        <w:t>mansi rathod</w:t>
      </w:r>
      <w:r w:rsidRPr="00DC35DF">
        <w:rPr>
          <w:sz w:val="40"/>
          <w:szCs w:val="40"/>
        </w:rPr>
        <w:t>,</w:t>
      </w:r>
    </w:p>
    <w:p w14:paraId="4DA868BF" w14:textId="77777777" w:rsidR="00C03617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>I hope this message finds you well. I’m writing to discuss the possibility of a salary adjustment based on my contributions the successful completion of the project.</w:t>
      </w:r>
    </w:p>
    <w:p w14:paraId="6F48C0FF" w14:textId="3C52C04F" w:rsidR="00DC35DF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 xml:space="preserve"> I have greatly enjoyed my role and am committed to continuing to deliver high-quality work.</w:t>
      </w:r>
    </w:p>
    <w:p w14:paraId="471CF992" w14:textId="77777777" w:rsidR="00DC35DF" w:rsidRPr="00DC35DF" w:rsidRDefault="00DC35DF" w:rsidP="00DC35DF">
      <w:pPr>
        <w:rPr>
          <w:sz w:val="40"/>
          <w:szCs w:val="40"/>
        </w:rPr>
      </w:pPr>
    </w:p>
    <w:p w14:paraId="5520DC20" w14:textId="5B14190C" w:rsidR="00DC35DF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>Over the past</w:t>
      </w:r>
      <w:r w:rsidR="00C03617">
        <w:rPr>
          <w:sz w:val="40"/>
          <w:szCs w:val="40"/>
        </w:rPr>
        <w:t xml:space="preserve"> one week</w:t>
      </w:r>
      <w:r w:rsidRPr="00DC35DF">
        <w:rPr>
          <w:sz w:val="40"/>
          <w:szCs w:val="40"/>
        </w:rPr>
        <w:t>, I have achieved measurable results. I believe these efforts demonstrate my value to the team and align with the company’s goals.</w:t>
      </w:r>
    </w:p>
    <w:p w14:paraId="1E55E3EA" w14:textId="77777777" w:rsidR="00DC35DF" w:rsidRPr="00DC35DF" w:rsidRDefault="00DC35DF" w:rsidP="00DC35DF">
      <w:pPr>
        <w:rPr>
          <w:sz w:val="40"/>
          <w:szCs w:val="40"/>
        </w:rPr>
      </w:pPr>
    </w:p>
    <w:p w14:paraId="68A9A5FE" w14:textId="77777777" w:rsidR="00DC35DF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>I would appreciate the opportunity to meet and discuss this further. Please let me know a convenient time for us to talk. Thank you for considering my request.</w:t>
      </w:r>
    </w:p>
    <w:p w14:paraId="2AD9C73C" w14:textId="77777777" w:rsidR="00DC35DF" w:rsidRPr="00DC35DF" w:rsidRDefault="00DC35DF" w:rsidP="00DC35DF">
      <w:pPr>
        <w:rPr>
          <w:sz w:val="40"/>
          <w:szCs w:val="40"/>
        </w:rPr>
      </w:pPr>
    </w:p>
    <w:p w14:paraId="5076FC42" w14:textId="77777777" w:rsidR="00DC35DF" w:rsidRPr="00155FC5" w:rsidRDefault="00DC35DF" w:rsidP="00DC35DF">
      <w:pPr>
        <w:rPr>
          <w:sz w:val="40"/>
          <w:szCs w:val="40"/>
        </w:rPr>
      </w:pPr>
      <w:r w:rsidRPr="00DC35DF">
        <w:rPr>
          <w:sz w:val="40"/>
          <w:szCs w:val="40"/>
        </w:rPr>
        <w:t>Best regards,</w:t>
      </w:r>
      <w:r w:rsidRPr="00DC35DF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p w14:paraId="4F51F077" w14:textId="7FB85C52" w:rsidR="00DC35DF" w:rsidRPr="00DC35DF" w:rsidRDefault="00DC35DF" w:rsidP="00DC35DF">
      <w:pPr>
        <w:rPr>
          <w:sz w:val="40"/>
          <w:szCs w:val="40"/>
        </w:rPr>
      </w:pPr>
    </w:p>
    <w:p w14:paraId="366E0D3B" w14:textId="77777777" w:rsidR="00DC35DF" w:rsidRDefault="00DC35DF" w:rsidP="006644BE"/>
    <w:p w14:paraId="3EF0BF52" w14:textId="77777777" w:rsidR="00917959" w:rsidRDefault="00917959" w:rsidP="006644BE"/>
    <w:p w14:paraId="57ACBE38" w14:textId="77777777" w:rsidR="00917959" w:rsidRDefault="00917959" w:rsidP="006644BE"/>
    <w:p w14:paraId="3C1157C9" w14:textId="77777777" w:rsidR="00917959" w:rsidRDefault="00917959" w:rsidP="006644BE"/>
    <w:p w14:paraId="3BEABFA7" w14:textId="77777777" w:rsidR="00917959" w:rsidRDefault="00917959" w:rsidP="006644BE"/>
    <w:p w14:paraId="71FA17D8" w14:textId="77777777" w:rsidR="00917959" w:rsidRDefault="00917959" w:rsidP="006644BE"/>
    <w:p w14:paraId="7CF30F93" w14:textId="77777777" w:rsidR="00917959" w:rsidRDefault="00917959" w:rsidP="006644BE"/>
    <w:p w14:paraId="66C60A28" w14:textId="77777777" w:rsidR="00917959" w:rsidRDefault="00917959" w:rsidP="006644BE"/>
    <w:p w14:paraId="1BDA698E" w14:textId="77777777" w:rsidR="00917959" w:rsidRDefault="00917959" w:rsidP="006644BE"/>
    <w:p w14:paraId="77C1AAF0" w14:textId="77777777" w:rsidR="00917959" w:rsidRDefault="00917959" w:rsidP="006644BE"/>
    <w:p w14:paraId="15A4BFBC" w14:textId="77777777" w:rsidR="00917959" w:rsidRDefault="00917959" w:rsidP="006644BE"/>
    <w:p w14:paraId="7FF6D4A7" w14:textId="6EA0B638" w:rsidR="00917959" w:rsidRDefault="00917959" w:rsidP="00917959">
      <w:pP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5</w:t>
      </w:r>
      <w:r w:rsidRPr="00303225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531625">
        <w:t xml:space="preserve"> </w:t>
      </w:r>
      <w:r w:rsidRPr="00917959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Resignation Email</w:t>
      </w:r>
    </w:p>
    <w:p w14:paraId="2B019186" w14:textId="77777777" w:rsidR="00917959" w:rsidRDefault="00917959" w:rsidP="006644BE"/>
    <w:p w14:paraId="6344D5DA" w14:textId="77777777" w:rsidR="00917959" w:rsidRDefault="00917959" w:rsidP="00917959">
      <w:pPr>
        <w:rPr>
          <w:sz w:val="40"/>
          <w:szCs w:val="40"/>
        </w:rPr>
      </w:pPr>
      <w:r w:rsidRPr="00917959">
        <w:rPr>
          <w:b/>
          <w:bCs/>
          <w:sz w:val="40"/>
          <w:szCs w:val="40"/>
        </w:rPr>
        <w:t>Subject:</w:t>
      </w:r>
      <w:r w:rsidRPr="00917959">
        <w:rPr>
          <w:sz w:val="40"/>
          <w:szCs w:val="40"/>
        </w:rPr>
        <w:t xml:space="preserve"> Resignation Notice</w:t>
      </w:r>
    </w:p>
    <w:p w14:paraId="544D1973" w14:textId="77777777" w:rsidR="00917959" w:rsidRPr="00917959" w:rsidRDefault="00917959" w:rsidP="00917959">
      <w:pPr>
        <w:rPr>
          <w:sz w:val="40"/>
          <w:szCs w:val="40"/>
        </w:rPr>
      </w:pPr>
    </w:p>
    <w:p w14:paraId="62CD09B3" w14:textId="7E8B9FEE" w:rsidR="00917959" w:rsidRPr="00917959" w:rsidRDefault="00917959" w:rsidP="00917959">
      <w:pPr>
        <w:rPr>
          <w:sz w:val="40"/>
          <w:szCs w:val="40"/>
        </w:rPr>
      </w:pPr>
      <w:r w:rsidRPr="00917959">
        <w:rPr>
          <w:sz w:val="40"/>
          <w:szCs w:val="40"/>
        </w:rPr>
        <w:t xml:space="preserve">Hi </w:t>
      </w:r>
      <w:r>
        <w:rPr>
          <w:sz w:val="40"/>
          <w:szCs w:val="40"/>
        </w:rPr>
        <w:t>dimpal parihar</w:t>
      </w:r>
      <w:r w:rsidRPr="00917959">
        <w:rPr>
          <w:sz w:val="40"/>
          <w:szCs w:val="40"/>
        </w:rPr>
        <w:t>,</w:t>
      </w:r>
    </w:p>
    <w:p w14:paraId="6EF9FB61" w14:textId="69B95FA1" w:rsidR="00917959" w:rsidRDefault="00917959" w:rsidP="00917959">
      <w:pPr>
        <w:rPr>
          <w:sz w:val="40"/>
          <w:szCs w:val="40"/>
        </w:rPr>
      </w:pPr>
      <w:r w:rsidRPr="00917959">
        <w:rPr>
          <w:sz w:val="40"/>
          <w:szCs w:val="40"/>
        </w:rPr>
        <w:t xml:space="preserve">I hope this message finds you well. I am writing to formally notify you of my decision to resign from my position at </w:t>
      </w:r>
      <w:r>
        <w:rPr>
          <w:sz w:val="40"/>
          <w:szCs w:val="40"/>
        </w:rPr>
        <w:t>Tops Technologies</w:t>
      </w:r>
      <w:r w:rsidRPr="00917959">
        <w:rPr>
          <w:sz w:val="40"/>
          <w:szCs w:val="40"/>
        </w:rPr>
        <w:t>, effective typically two weeks from the date of this email. This decision was not easy and came after careful consideration of my personal and professional goals.</w:t>
      </w:r>
    </w:p>
    <w:p w14:paraId="3769221D" w14:textId="77777777" w:rsidR="00917959" w:rsidRPr="00917959" w:rsidRDefault="00917959" w:rsidP="00917959">
      <w:pPr>
        <w:rPr>
          <w:sz w:val="40"/>
          <w:szCs w:val="40"/>
        </w:rPr>
      </w:pPr>
    </w:p>
    <w:p w14:paraId="072DB2E6" w14:textId="5C36CDCA" w:rsidR="00917959" w:rsidRDefault="00917959" w:rsidP="00917959">
      <w:pPr>
        <w:rPr>
          <w:sz w:val="40"/>
          <w:szCs w:val="40"/>
        </w:rPr>
      </w:pPr>
      <w:r w:rsidRPr="00917959">
        <w:rPr>
          <w:sz w:val="40"/>
          <w:szCs w:val="40"/>
        </w:rPr>
        <w:t>I want to express my sincere gratitude for the support and opportunities I’ve received during my time here. I have greatly appreciated working with you and the team on developing my skills.</w:t>
      </w:r>
    </w:p>
    <w:p w14:paraId="30888B12" w14:textId="77777777" w:rsidR="00917959" w:rsidRPr="00917959" w:rsidRDefault="00917959" w:rsidP="00917959">
      <w:pPr>
        <w:rPr>
          <w:sz w:val="40"/>
          <w:szCs w:val="40"/>
        </w:rPr>
      </w:pPr>
    </w:p>
    <w:p w14:paraId="7F34E25D" w14:textId="77777777" w:rsidR="00917959" w:rsidRDefault="00917959" w:rsidP="00917959">
      <w:pPr>
        <w:rPr>
          <w:sz w:val="40"/>
          <w:szCs w:val="40"/>
        </w:rPr>
      </w:pPr>
      <w:r w:rsidRPr="00917959">
        <w:rPr>
          <w:sz w:val="40"/>
          <w:szCs w:val="40"/>
        </w:rPr>
        <w:t>I am committed to ensuring a smooth transition and am happy to assist with training or handing over responsibilities during this period. Please let me know how I can help. Thank you again for everything.</w:t>
      </w:r>
    </w:p>
    <w:p w14:paraId="59134B50" w14:textId="77777777" w:rsidR="00917959" w:rsidRPr="00917959" w:rsidRDefault="00917959" w:rsidP="00917959">
      <w:pPr>
        <w:rPr>
          <w:sz w:val="40"/>
          <w:szCs w:val="40"/>
        </w:rPr>
      </w:pPr>
    </w:p>
    <w:p w14:paraId="745CD2DD" w14:textId="25892CD2" w:rsidR="00917959" w:rsidRPr="006644BE" w:rsidRDefault="00917959" w:rsidP="006644BE">
      <w:r w:rsidRPr="00917959">
        <w:rPr>
          <w:sz w:val="40"/>
          <w:szCs w:val="40"/>
        </w:rPr>
        <w:t>Best regards,</w:t>
      </w:r>
      <w:r w:rsidRPr="00917959">
        <w:rPr>
          <w:sz w:val="40"/>
          <w:szCs w:val="40"/>
        </w:rPr>
        <w:br/>
      </w:r>
      <w:r>
        <w:rPr>
          <w:sz w:val="40"/>
          <w:szCs w:val="40"/>
        </w:rPr>
        <w:t>shiwani borana</w:t>
      </w:r>
    </w:p>
    <w:sectPr w:rsidR="00917959" w:rsidRPr="006644BE" w:rsidSect="0034247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A15"/>
    <w:rsid w:val="00146035"/>
    <w:rsid w:val="00155FC5"/>
    <w:rsid w:val="001C39DD"/>
    <w:rsid w:val="001F71B8"/>
    <w:rsid w:val="00303225"/>
    <w:rsid w:val="0034247A"/>
    <w:rsid w:val="00406CCE"/>
    <w:rsid w:val="00452D91"/>
    <w:rsid w:val="004F737C"/>
    <w:rsid w:val="005147C2"/>
    <w:rsid w:val="00531625"/>
    <w:rsid w:val="00645252"/>
    <w:rsid w:val="0066363C"/>
    <w:rsid w:val="00663A15"/>
    <w:rsid w:val="006644BE"/>
    <w:rsid w:val="00671358"/>
    <w:rsid w:val="006918C9"/>
    <w:rsid w:val="006D3D74"/>
    <w:rsid w:val="006F6E1A"/>
    <w:rsid w:val="00741CE0"/>
    <w:rsid w:val="00782FDC"/>
    <w:rsid w:val="007A6813"/>
    <w:rsid w:val="007B34BA"/>
    <w:rsid w:val="0083569A"/>
    <w:rsid w:val="008C784C"/>
    <w:rsid w:val="0091355A"/>
    <w:rsid w:val="00917959"/>
    <w:rsid w:val="00926F46"/>
    <w:rsid w:val="00971305"/>
    <w:rsid w:val="00A534FE"/>
    <w:rsid w:val="00A8073F"/>
    <w:rsid w:val="00A9204E"/>
    <w:rsid w:val="00BA2514"/>
    <w:rsid w:val="00BD3E29"/>
    <w:rsid w:val="00C03617"/>
    <w:rsid w:val="00D02B72"/>
    <w:rsid w:val="00D14B39"/>
    <w:rsid w:val="00D276DE"/>
    <w:rsid w:val="00D60951"/>
    <w:rsid w:val="00DC35DF"/>
    <w:rsid w:val="00DD6E9E"/>
    <w:rsid w:val="00F2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156C"/>
  <w15:chartTrackingRefBased/>
  <w15:docId w15:val="{74BB2BF4-7B97-4582-A8AA-B06AB67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59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636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073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247A"/>
    <w:pPr>
      <w:spacing w:after="160"/>
      <w:ind w:left="720"/>
      <w:contextualSpacing/>
    </w:pPr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NoSpacing">
    <w:name w:val="No Spacing"/>
    <w:uiPriority w:val="1"/>
    <w:qFormat/>
    <w:rsid w:val="0034247A"/>
    <w:rPr>
      <w:rFonts w:ascii="Times New Roman" w:hAnsi="Times New Roman"/>
      <w:kern w:val="2"/>
      <w:sz w:val="28"/>
      <w:lang w:val="ru-RU"/>
      <w14:ligatures w14:val="standardContextual"/>
    </w:rPr>
  </w:style>
  <w:style w:type="character" w:customStyle="1" w:styleId="hljs-keyword">
    <w:name w:val="hljs-keyword"/>
    <w:basedOn w:val="DefaultParagraphFont"/>
    <w:rsid w:val="0034247A"/>
  </w:style>
  <w:style w:type="character" w:customStyle="1" w:styleId="hljs-title">
    <w:name w:val="hljs-title"/>
    <w:basedOn w:val="DefaultParagraphFont"/>
    <w:rsid w:val="0034247A"/>
  </w:style>
  <w:style w:type="character" w:customStyle="1" w:styleId="hljs-params">
    <w:name w:val="hljs-params"/>
    <w:basedOn w:val="DefaultParagraphFont"/>
    <w:rsid w:val="0034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6AAE18C-5CC0-4CDB-ABAB-C89AF837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337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shiwani borana</cp:lastModifiedBy>
  <cp:revision>13</cp:revision>
  <dcterms:created xsi:type="dcterms:W3CDTF">2024-10-04T12:52:00Z</dcterms:created>
  <dcterms:modified xsi:type="dcterms:W3CDTF">2024-12-17T04:24:00Z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